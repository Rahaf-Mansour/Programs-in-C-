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0236" w14:textId="77777777" w:rsidR="00CE5D05" w:rsidRDefault="00CE5D05" w:rsidP="00CE5D05">
      <w:r>
        <w:t>27.</w:t>
      </w:r>
    </w:p>
    <w:p w14:paraId="06DAE2EF" w14:textId="77777777" w:rsidR="00CE5D05" w:rsidRDefault="00CE5D05" w:rsidP="00CE5D05"/>
    <w:p w14:paraId="292274BE" w14:textId="7206B857" w:rsidR="00CE5D05" w:rsidRDefault="00CE5D05" w:rsidP="00CE5D05">
      <w:r>
        <w:t>#include &lt;iostream&gt;</w:t>
      </w:r>
    </w:p>
    <w:p w14:paraId="431247B7" w14:textId="60FCE5C0" w:rsidR="00CE5D05" w:rsidRDefault="00CE5D05" w:rsidP="00CE5D05">
      <w:r>
        <w:t>using namespace std;</w:t>
      </w:r>
    </w:p>
    <w:p w14:paraId="431247B7" w14:textId="60FCE5C0" w:rsidR="00CE5D05" w:rsidRDefault="00CE5D05" w:rsidP="00CE5D0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1247B7" w14:textId="60FCE5C0" w:rsidR="00CE5D05" w:rsidRDefault="00CE5D05" w:rsidP="00CE5D05">
      <w:r>
        <w:t>{float number;</w:t>
      </w:r>
    </w:p>
    <w:p w14:paraId="431247B7" w14:textId="60FCE5C0" w:rsidR="00CE5D05" w:rsidRDefault="00CE5D05" w:rsidP="00CE5D05">
      <w:proofErr w:type="spellStart"/>
      <w:r>
        <w:t>cout</w:t>
      </w:r>
      <w:proofErr w:type="spellEnd"/>
      <w:r>
        <w:t>&lt;&lt;"enter the number=";</w:t>
      </w:r>
    </w:p>
    <w:p w14:paraId="431247B7" w14:textId="60FCE5C0" w:rsidR="00CE5D05" w:rsidRDefault="00CE5D05" w:rsidP="00CE5D05">
      <w:proofErr w:type="spellStart"/>
      <w:r>
        <w:t>cin</w:t>
      </w:r>
      <w:proofErr w:type="spellEnd"/>
      <w:r>
        <w:t>&gt;&gt;number;</w:t>
      </w:r>
    </w:p>
    <w:p w14:paraId="431247B7" w14:textId="60FCE5C0" w:rsidR="00CE5D05" w:rsidRDefault="00CE5D05" w:rsidP="00CE5D05"/>
    <w:p w14:paraId="431247B7" w14:textId="60FCE5C0" w:rsidR="00CE5D05" w:rsidRDefault="00CE5D05" w:rsidP="00CE5D05">
      <w:r>
        <w:t>while (number&lt;50)</w:t>
      </w:r>
    </w:p>
    <w:p w14:paraId="431247B7" w14:textId="60FCE5C0" w:rsidR="00CE5D05" w:rsidRDefault="00CE5D05" w:rsidP="00CE5D05">
      <w:r>
        <w:t>{</w:t>
      </w:r>
    </w:p>
    <w:p w14:paraId="431247B7" w14:textId="60FCE5C0" w:rsidR="00CE5D05" w:rsidRDefault="00CE5D05" w:rsidP="00CE5D05"/>
    <w:p w14:paraId="431247B7" w14:textId="60FCE5C0" w:rsidR="00CE5D05" w:rsidRDefault="00CE5D05" w:rsidP="00CE5D05">
      <w:r>
        <w:tab/>
        <w:t>number=number*2;</w:t>
      </w:r>
    </w:p>
    <w:p w14:paraId="431247B7" w14:textId="60FCE5C0" w:rsidR="00CE5D05" w:rsidRDefault="00CE5D05" w:rsidP="00CE5D05">
      <w:r>
        <w:tab/>
      </w:r>
      <w:proofErr w:type="spellStart"/>
      <w:r>
        <w:t>cout</w:t>
      </w:r>
      <w:proofErr w:type="spellEnd"/>
      <w:r>
        <w:t>&lt;&lt;number&lt;&lt;</w:t>
      </w:r>
      <w:proofErr w:type="spellStart"/>
      <w:r>
        <w:t>endl</w:t>
      </w:r>
      <w:proofErr w:type="spellEnd"/>
      <w:r>
        <w:t>;</w:t>
      </w:r>
    </w:p>
    <w:p w14:paraId="431247B7" w14:textId="60FCE5C0" w:rsidR="00CE5D05" w:rsidRDefault="00CE5D05" w:rsidP="00CE5D05">
      <w:r>
        <w:tab/>
        <w:t>}</w:t>
      </w:r>
    </w:p>
    <w:p w14:paraId="431247B7" w14:textId="60FCE5C0" w:rsidR="00CE5D05" w:rsidRDefault="00CE5D05" w:rsidP="00CE5D05">
      <w:r>
        <w:t>return 0;</w:t>
      </w:r>
    </w:p>
    <w:p w14:paraId="431247B7" w14:textId="60FCE5C0" w:rsidR="00A9204E" w:rsidRDefault="00CE5D05" w:rsidP="00CE5D05">
      <w:r>
        <w:t>}</w:t>
      </w:r>
    </w:p>
    <w:p w14:paraId="6106ED82" w14:textId="61D2909B" w:rsidR="00CE5D05" w:rsidRDefault="00CE5D05" w:rsidP="00CE5D05">
      <w:pPr>
        <w:pBdr>
          <w:bottom w:val="single" w:sz="6" w:space="1" w:color="auto"/>
        </w:pBdr>
      </w:pPr>
    </w:p>
    <w:p w14:paraId="4CEE00CC" w14:textId="61A17ED4" w:rsidR="00CE5D05" w:rsidRDefault="00CE5D05" w:rsidP="00CE5D05"/>
    <w:p w14:paraId="0B8B7A5D" w14:textId="21E74102" w:rsidR="00CE5D05" w:rsidRDefault="00CE5D05" w:rsidP="00CE5D05">
      <w:r>
        <w:t>28.</w:t>
      </w:r>
    </w:p>
    <w:p w14:paraId="3FB5B5DB" w14:textId="390E5B04" w:rsidR="00CE5D05" w:rsidRDefault="00CE5D05" w:rsidP="00CE5D05"/>
    <w:p w14:paraId="04FEACFC" w14:textId="77777777" w:rsidR="00CE5D05" w:rsidRDefault="00CE5D05" w:rsidP="00CE5D05">
      <w:r>
        <w:t>#include&lt;iostream&gt;</w:t>
      </w:r>
      <w:r>
        <w:cr/>
        <w:t>using namespace std;</w:t>
      </w:r>
      <w:r>
        <w:cr/>
        <w:t xml:space="preserve">int </w:t>
      </w:r>
      <w:proofErr w:type="gramStart"/>
      <w:r>
        <w:t>main(</w:t>
      </w:r>
      <w:proofErr w:type="gramEnd"/>
      <w:r>
        <w:t>)</w:t>
      </w:r>
      <w:r>
        <w:cr/>
        <w:t>{</w:t>
      </w:r>
      <w:r>
        <w:cr/>
      </w:r>
      <w:r>
        <w:cr/>
        <w:t>int number</w:t>
      </w:r>
      <w:proofErr w:type="gramStart"/>
      <w:r>
        <w:t>1,number</w:t>
      </w:r>
      <w:proofErr w:type="gramEnd"/>
      <w:r>
        <w:t>2,sum = 0;</w:t>
      </w:r>
      <w:r>
        <w:cr/>
        <w:t xml:space="preserve">char </w:t>
      </w:r>
      <w:proofErr w:type="spellStart"/>
      <w:proofErr w:type="gramStart"/>
      <w:r>
        <w:t>ch</w:t>
      </w:r>
      <w:proofErr w:type="spellEnd"/>
      <w:r>
        <w:t xml:space="preserve"> ;</w:t>
      </w:r>
      <w:proofErr w:type="gramEnd"/>
      <w:r>
        <w:cr/>
      </w:r>
      <w:r>
        <w:tab/>
      </w:r>
      <w:r>
        <w:cr/>
      </w:r>
      <w:r>
        <w:tab/>
        <w:t xml:space="preserve">do </w:t>
      </w:r>
      <w:r>
        <w:cr/>
        <w:t>{</w:t>
      </w:r>
      <w:r>
        <w:cr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two numbers:\t";</w:t>
      </w:r>
      <w:r>
        <w:cr/>
      </w:r>
      <w:r>
        <w:tab/>
      </w:r>
      <w:proofErr w:type="spellStart"/>
      <w:r>
        <w:t>cin</w:t>
      </w:r>
      <w:proofErr w:type="spellEnd"/>
      <w:r>
        <w:t xml:space="preserve"> &gt;&gt; number1 &gt;&gt; number2;</w:t>
      </w:r>
      <w:r>
        <w:cr/>
      </w:r>
      <w:r>
        <w:tab/>
        <w:t>sum = number1 + number</w:t>
      </w:r>
      <w:proofErr w:type="gramStart"/>
      <w:r>
        <w:t>2 ;</w:t>
      </w:r>
      <w:proofErr w:type="gramEnd"/>
      <w:r>
        <w:cr/>
      </w:r>
      <w:r>
        <w:tab/>
      </w:r>
      <w:proofErr w:type="spellStart"/>
      <w:r>
        <w:t>cout</w:t>
      </w:r>
      <w:proofErr w:type="spellEnd"/>
      <w:r>
        <w:t xml:space="preserve"> &lt;&lt; "The summation of the two numbers = "&lt;&lt; sum;</w:t>
      </w:r>
      <w:r>
        <w:cr/>
      </w:r>
      <w:r>
        <w:tab/>
      </w:r>
      <w:r>
        <w:cr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nDo</w:t>
      </w:r>
      <w:proofErr w:type="spellEnd"/>
      <w:r>
        <w:t xml:space="preserve"> you wish to perform the operation again? </w:t>
      </w:r>
      <w:proofErr w:type="gramStart"/>
      <w:r>
        <w:t>";  /</w:t>
      </w:r>
      <w:proofErr w:type="gramEnd"/>
      <w:r>
        <w:t>/(Y/N)</w:t>
      </w:r>
    </w:p>
    <w:p w14:paraId="76C674BA" w14:textId="414B4457" w:rsidR="00CE5D05" w:rsidRDefault="00CE5D05" w:rsidP="00CE5D0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76C674BA" w14:textId="414B4457" w:rsidR="00CE5D05" w:rsidRDefault="00CE5D05" w:rsidP="00CE5D05">
      <w:r>
        <w:t>}</w:t>
      </w:r>
    </w:p>
    <w:p w14:paraId="76C674BA" w14:textId="414B4457" w:rsidR="00CE5D05" w:rsidRDefault="00CE5D05" w:rsidP="00CE5D05">
      <w:r>
        <w:tab/>
        <w:t>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76C674BA" w14:textId="414B4457" w:rsidR="00CE5D05" w:rsidRDefault="00CE5D05" w:rsidP="00CE5D05">
      <w:r>
        <w:tab/>
      </w:r>
    </w:p>
    <w:p w14:paraId="76C674BA" w14:textId="414B4457" w:rsidR="00CE5D05" w:rsidRDefault="00CE5D05" w:rsidP="00CE5D05">
      <w:r>
        <w:t>return 0;</w:t>
      </w:r>
      <w:r>
        <w:tab/>
      </w:r>
    </w:p>
    <w:p w14:paraId="76C674BA" w14:textId="414B4457" w:rsidR="00CE5D05" w:rsidRDefault="00CE5D05" w:rsidP="00CE5D05">
      <w:r>
        <w:t>}</w:t>
      </w:r>
    </w:p>
    <w:p w14:paraId="7F89962B" w14:textId="5C52E448" w:rsidR="00CE5D05" w:rsidRDefault="00CE5D05" w:rsidP="00CE5D05">
      <w:pPr>
        <w:pBdr>
          <w:bottom w:val="single" w:sz="6" w:space="1" w:color="auto"/>
        </w:pBdr>
      </w:pPr>
    </w:p>
    <w:p w14:paraId="07BE7153" w14:textId="300E32A7" w:rsidR="00CE5D05" w:rsidRDefault="00CE5D05" w:rsidP="00CE5D05"/>
    <w:p w14:paraId="11E6DCEE" w14:textId="77777777" w:rsidR="00CE5D05" w:rsidRDefault="00CE5D05" w:rsidP="00CE5D05"/>
    <w:p w14:paraId="4FC30561" w14:textId="77777777" w:rsidR="00CE5D05" w:rsidRDefault="00CE5D05" w:rsidP="00CE5D05"/>
    <w:p w14:paraId="2BB9FEAB" w14:textId="07B24218" w:rsidR="00CE5D05" w:rsidRDefault="00CE5D05" w:rsidP="00CE5D05">
      <w:r>
        <w:lastRenderedPageBreak/>
        <w:t>29.</w:t>
      </w:r>
    </w:p>
    <w:p w14:paraId="5C9E3CC1" w14:textId="3D8D8E22" w:rsidR="00CE5D05" w:rsidRDefault="00CE5D05" w:rsidP="00CE5D05"/>
    <w:p w14:paraId="7A9275E8" w14:textId="17582D14" w:rsidR="00CE5D05" w:rsidRDefault="00CE5D05" w:rsidP="00CE5D05"/>
    <w:p w14:paraId="2CC61CC0" w14:textId="4749CC57" w:rsidR="00753DB9" w:rsidRDefault="00753DB9" w:rsidP="00CE5D05"/>
    <w:p w14:paraId="7530F03B" w14:textId="717D0456" w:rsidR="00753DB9" w:rsidRDefault="00753DB9" w:rsidP="00CE5D05"/>
    <w:p w14:paraId="641C4FA6" w14:textId="16EF64D3" w:rsidR="00753DB9" w:rsidRDefault="00753DB9" w:rsidP="00CE5D05"/>
    <w:p w14:paraId="78FBC200" w14:textId="6D4E618C" w:rsidR="00753DB9" w:rsidRDefault="00753DB9" w:rsidP="00CE5D05"/>
    <w:p w14:paraId="73013942" w14:textId="10FE8D7E" w:rsidR="00753DB9" w:rsidRDefault="00753DB9" w:rsidP="00CE5D05"/>
    <w:p w14:paraId="1086DFA3" w14:textId="213E20EC" w:rsidR="00753DB9" w:rsidRDefault="00753DB9" w:rsidP="00CE5D05"/>
    <w:p w14:paraId="6781B3C1" w14:textId="75D9F1E4" w:rsidR="00753DB9" w:rsidRDefault="00753DB9" w:rsidP="00CE5D05"/>
    <w:p w14:paraId="45219E8E" w14:textId="35CC88A0" w:rsidR="00753DB9" w:rsidRDefault="00753DB9" w:rsidP="00CE5D05"/>
    <w:p w14:paraId="02A23034" w14:textId="231FF8B5" w:rsidR="00753DB9" w:rsidRDefault="00753DB9" w:rsidP="00CE5D05"/>
    <w:p w14:paraId="1C950BFA" w14:textId="1CF94698" w:rsidR="00753DB9" w:rsidRDefault="00753DB9" w:rsidP="00CE5D05"/>
    <w:p w14:paraId="221607B8" w14:textId="4232D0CC" w:rsidR="00753DB9" w:rsidRDefault="00753DB9" w:rsidP="00CE5D05"/>
    <w:p w14:paraId="3280E95E" w14:textId="16858B06" w:rsidR="00753DB9" w:rsidRDefault="00753DB9" w:rsidP="00CE5D05"/>
    <w:p w14:paraId="1C3330C9" w14:textId="72E34D0F" w:rsidR="00753DB9" w:rsidRDefault="00753DB9" w:rsidP="00CE5D05"/>
    <w:p w14:paraId="15102194" w14:textId="26E4D840" w:rsidR="00753DB9" w:rsidRDefault="00753DB9" w:rsidP="00CE5D05"/>
    <w:p w14:paraId="3448CC8B" w14:textId="67DBBA4C" w:rsidR="00753DB9" w:rsidRDefault="00753DB9" w:rsidP="00CE5D05"/>
    <w:p w14:paraId="7386F296" w14:textId="1B1563CC" w:rsidR="00753DB9" w:rsidRDefault="00753DB9" w:rsidP="00CE5D05"/>
    <w:p w14:paraId="1EA253F7" w14:textId="547BEFD0" w:rsidR="00753DB9" w:rsidRDefault="00753DB9" w:rsidP="00CE5D05"/>
    <w:p w14:paraId="31ABEA89" w14:textId="2B5159CB" w:rsidR="00753DB9" w:rsidRDefault="00753DB9" w:rsidP="00CE5D05"/>
    <w:p w14:paraId="6AEE9A48" w14:textId="5EA1BEAE" w:rsidR="00753DB9" w:rsidRDefault="00753DB9" w:rsidP="00CE5D05"/>
    <w:p w14:paraId="7E1D033B" w14:textId="3A11EF76" w:rsidR="00753DB9" w:rsidRDefault="00753DB9" w:rsidP="00CE5D05"/>
    <w:p w14:paraId="5D1C539D" w14:textId="22C08E65" w:rsidR="00753DB9" w:rsidRDefault="00753DB9" w:rsidP="00CE5D05"/>
    <w:p w14:paraId="7349874A" w14:textId="77777777" w:rsidR="00753DB9" w:rsidRDefault="00753DB9" w:rsidP="00753DB9">
      <w:r>
        <w:t xml:space="preserve">/*31. Write a nested loop that displays the following </w:t>
      </w:r>
      <w:proofErr w:type="spellStart"/>
      <w:r>
        <w:t>ouput</w:t>
      </w:r>
      <w:proofErr w:type="spellEnd"/>
      <w:r>
        <w:t>:</w:t>
      </w:r>
      <w:r>
        <w:cr/>
      </w:r>
      <w:r>
        <w:cr/>
        <w:t>*****</w:t>
      </w:r>
      <w:r>
        <w:cr/>
        <w:t>*****</w:t>
      </w:r>
      <w:r>
        <w:cr/>
        <w:t>*****   */</w:t>
      </w:r>
      <w:r>
        <w:cr/>
        <w:t>#include &lt;iostream&gt;</w:t>
      </w:r>
      <w:r>
        <w:cr/>
        <w:t>using namespace std;</w:t>
      </w:r>
      <w:r>
        <w:cr/>
      </w:r>
      <w:r>
        <w:cr/>
        <w:t>int main ()</w:t>
      </w:r>
      <w:r>
        <w:cr/>
        <w:t>{</w:t>
      </w:r>
      <w:r>
        <w:cr/>
        <w:t xml:space="preserve">    int num</w:t>
      </w:r>
      <w:proofErr w:type="gramStart"/>
      <w:r>
        <w:t>1 ;</w:t>
      </w:r>
      <w:proofErr w:type="gramEnd"/>
      <w:r>
        <w:cr/>
        <w:t xml:space="preserve">    int num2;</w:t>
      </w:r>
      <w:r>
        <w:cr/>
        <w:t xml:space="preserve">    </w:t>
      </w:r>
      <w:r>
        <w:cr/>
        <w:t xml:space="preserve">    for(num1=</w:t>
      </w:r>
      <w:proofErr w:type="gramStart"/>
      <w:r>
        <w:t>0;num</w:t>
      </w:r>
      <w:proofErr w:type="gramEnd"/>
      <w:r>
        <w:t>1&lt;=2;num1++) {</w:t>
      </w:r>
      <w:r>
        <w:cr/>
      </w:r>
      <w:r>
        <w:cr/>
        <w:t xml:space="preserve">    for(num2=</w:t>
      </w:r>
      <w:proofErr w:type="gramStart"/>
      <w:r>
        <w:t>1;num</w:t>
      </w:r>
      <w:proofErr w:type="gramEnd"/>
      <w:r>
        <w:t>2&lt;=5;num2++) {</w:t>
      </w:r>
      <w:r>
        <w:cr/>
      </w:r>
      <w:r>
        <w:tab/>
      </w:r>
      <w:proofErr w:type="spellStart"/>
      <w:r>
        <w:t>cout</w:t>
      </w:r>
      <w:proofErr w:type="spellEnd"/>
      <w:r>
        <w:t xml:space="preserve"> &lt;&lt; "X";</w:t>
      </w:r>
    </w:p>
    <w:p w14:paraId="55A51DED" w14:textId="77777777" w:rsidR="00753DB9" w:rsidRDefault="00753DB9" w:rsidP="00753DB9">
      <w:r>
        <w:tab/>
      </w:r>
      <w:r>
        <w:tab/>
        <w:t>}</w:t>
      </w:r>
    </w:p>
    <w:p w14:paraId="55A51DED" w14:textId="77777777" w:rsidR="00753DB9" w:rsidRDefault="00753DB9" w:rsidP="00753DB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A51DED" w14:textId="77777777" w:rsidR="00753DB9" w:rsidRDefault="00753DB9" w:rsidP="00753DB9">
      <w:r>
        <w:t>}</w:t>
      </w:r>
    </w:p>
    <w:p w14:paraId="55A51DED" w14:textId="77777777" w:rsidR="00753DB9" w:rsidRDefault="00753DB9" w:rsidP="00753DB9">
      <w:r>
        <w:t xml:space="preserve">     </w:t>
      </w:r>
      <w:r>
        <w:tab/>
      </w:r>
    </w:p>
    <w:p w14:paraId="55A51DED" w14:textId="77777777" w:rsidR="00753DB9" w:rsidRDefault="00753DB9" w:rsidP="00753DB9">
      <w:r>
        <w:t>r</w:t>
      </w:r>
      <w:r>
        <w:t>etu</w:t>
      </w:r>
      <w:r>
        <w:t>rn 0</w:t>
      </w:r>
    </w:p>
    <w:p w14:paraId="502382CB" w14:textId="09B09086" w:rsidR="00753DB9" w:rsidRDefault="00753DB9" w:rsidP="00753DB9">
      <w:r>
        <w:t>}</w:t>
      </w:r>
    </w:p>
    <w:p w14:paraId="081A3AA1" w14:textId="7147D5A1" w:rsidR="00753DB9" w:rsidRDefault="00753DB9" w:rsidP="00CE5D05"/>
    <w:p w14:paraId="6BDB6298" w14:textId="5A624AA4" w:rsidR="00753DB9" w:rsidRDefault="00753DB9" w:rsidP="00CE5D05"/>
    <w:p w14:paraId="07D6654D" w14:textId="46F8E7C8" w:rsidR="00753DB9" w:rsidRDefault="00753DB9" w:rsidP="00CE5D05"/>
    <w:p w14:paraId="55E0AEF5" w14:textId="27A4DBE6" w:rsidR="00753DB9" w:rsidRDefault="00753DB9" w:rsidP="00CE5D05"/>
    <w:p w14:paraId="7A94D9CC" w14:textId="3B745FBF" w:rsidR="00753DB9" w:rsidRDefault="00753DB9" w:rsidP="00CE5D05"/>
    <w:p w14:paraId="7A89E6F1" w14:textId="176DB379" w:rsidR="00753DB9" w:rsidRDefault="00753DB9" w:rsidP="00CE5D05"/>
    <w:p w14:paraId="668AEF9D" w14:textId="7B173EE3" w:rsidR="00753DB9" w:rsidRDefault="00753DB9" w:rsidP="00CE5D05"/>
    <w:p w14:paraId="45D47709" w14:textId="02E775C1" w:rsidR="00753DB9" w:rsidRDefault="00753DB9" w:rsidP="00CE5D05"/>
    <w:p w14:paraId="049D2CA8" w14:textId="1CC6DDB6" w:rsidR="00753DB9" w:rsidRDefault="00753DB9" w:rsidP="00CE5D05"/>
    <w:p w14:paraId="14344DD3" w14:textId="359A6385" w:rsidR="00753DB9" w:rsidRDefault="00753DB9" w:rsidP="00CE5D05"/>
    <w:p w14:paraId="7EE8A890" w14:textId="3E978A28" w:rsidR="00753DB9" w:rsidRDefault="00753DB9" w:rsidP="00CE5D05"/>
    <w:p w14:paraId="569C0575" w14:textId="274DA3B9" w:rsidR="00753DB9" w:rsidRDefault="00753DB9" w:rsidP="00CE5D05">
      <w:r>
        <w:t>33.</w:t>
      </w:r>
    </w:p>
    <w:p w14:paraId="688EB0DE" w14:textId="45242B7C" w:rsidR="00753DB9" w:rsidRDefault="00753DB9" w:rsidP="00CE5D05"/>
    <w:p w14:paraId="629059E6" w14:textId="77777777" w:rsidR="00753DB9" w:rsidRDefault="00753DB9" w:rsidP="00753DB9">
      <w:r>
        <w:t>#include &lt;iostream&gt;</w:t>
      </w:r>
      <w:r>
        <w:cr/>
        <w:t>using namespace std;</w:t>
      </w:r>
      <w:r>
        <w:cr/>
        <w:t xml:space="preserve">int </w:t>
      </w:r>
      <w:proofErr w:type="gramStart"/>
      <w:r>
        <w:t>main(</w:t>
      </w:r>
      <w:proofErr w:type="gramEnd"/>
      <w:r>
        <w:t>){</w:t>
      </w:r>
      <w:r>
        <w:cr/>
      </w:r>
      <w:r>
        <w:tab/>
      </w:r>
      <w:r>
        <w:cr/>
        <w:t xml:space="preserve">char </w:t>
      </w:r>
      <w:proofErr w:type="spellStart"/>
      <w:r>
        <w:t>doAgain</w:t>
      </w:r>
      <w:proofErr w:type="spellEnd"/>
      <w:r>
        <w:t xml:space="preserve"> = 'y';</w:t>
      </w:r>
      <w:r>
        <w:cr/>
        <w:t>int sum = 0;</w:t>
      </w:r>
      <w:r>
        <w:cr/>
      </w:r>
      <w:r>
        <w:cr/>
      </w:r>
      <w:proofErr w:type="spellStart"/>
      <w:r>
        <w:t>cout</w:t>
      </w:r>
      <w:proofErr w:type="spellEnd"/>
      <w:r>
        <w:t xml:space="preserve"> &lt;&lt; "this code will increment sum 1 or more times.\n ";</w:t>
      </w:r>
      <w:r>
        <w:cr/>
      </w:r>
      <w:r>
        <w:cr/>
        <w:t>do</w:t>
      </w:r>
      <w:r>
        <w:cr/>
      </w:r>
      <w:proofErr w:type="gramStart"/>
      <w:r>
        <w:t>{ sum</w:t>
      </w:r>
      <w:proofErr w:type="gramEnd"/>
      <w:r>
        <w:t>++;</w:t>
      </w:r>
      <w:r>
        <w:cr/>
      </w:r>
      <w:proofErr w:type="spellStart"/>
      <w:r>
        <w:t>cout</w:t>
      </w:r>
      <w:proofErr w:type="spellEnd"/>
      <w:r>
        <w:t xml:space="preserve"> &lt;&lt; "Sum has been incremented. Increment it again(y/n)? ";</w:t>
      </w:r>
      <w:r>
        <w:cr/>
      </w:r>
      <w:proofErr w:type="spellStart"/>
      <w:r>
        <w:t>cin</w:t>
      </w:r>
      <w:proofErr w:type="spellEnd"/>
      <w:r>
        <w:t>&gt;&gt;</w:t>
      </w:r>
      <w:proofErr w:type="spellStart"/>
      <w:r>
        <w:t>doAgain</w:t>
      </w:r>
      <w:proofErr w:type="spellEnd"/>
      <w:r>
        <w:t>;</w:t>
      </w:r>
      <w:r>
        <w:cr/>
      </w:r>
      <w:r>
        <w:cr/>
      </w:r>
      <w:proofErr w:type="gramStart"/>
      <w:r>
        <w:t>}while</w:t>
      </w:r>
      <w:proofErr w:type="gramEnd"/>
      <w:r>
        <w:t xml:space="preserve"> ((</w:t>
      </w:r>
      <w:proofErr w:type="spellStart"/>
      <w:r>
        <w:t>doAgain</w:t>
      </w:r>
      <w:proofErr w:type="spellEnd"/>
      <w:r>
        <w:t xml:space="preserve"> == 'y') || (</w:t>
      </w:r>
      <w:proofErr w:type="spellStart"/>
      <w:r>
        <w:t>doAgain</w:t>
      </w:r>
      <w:proofErr w:type="spellEnd"/>
      <w:r>
        <w:t xml:space="preserve"> == 'Y'));</w:t>
      </w:r>
    </w:p>
    <w:p w14:paraId="17A51109" w14:textId="56D5BCDF" w:rsidR="00753DB9" w:rsidRDefault="00753DB9" w:rsidP="00753DB9">
      <w:proofErr w:type="spellStart"/>
      <w:r>
        <w:t>cout</w:t>
      </w:r>
      <w:proofErr w:type="spellEnd"/>
      <w:r>
        <w:t xml:space="preserve"> &lt;&lt; "Sum was incremented " &lt;&lt; sum &lt;</w:t>
      </w:r>
      <w:proofErr w:type="gramStart"/>
      <w:r>
        <w:t>&lt;  "</w:t>
      </w:r>
      <w:proofErr w:type="gramEnd"/>
      <w:r>
        <w:t>times. \n</w:t>
      </w:r>
      <w:proofErr w:type="gramStart"/>
      <w:r>
        <w:t>" ;</w:t>
      </w:r>
      <w:proofErr w:type="gramEnd"/>
    </w:p>
    <w:p w14:paraId="17A51109" w14:textId="56D5BCDF" w:rsidR="00753DB9" w:rsidRDefault="00753DB9" w:rsidP="00753DB9">
      <w:r>
        <w:t xml:space="preserve"> return 0;</w:t>
      </w:r>
    </w:p>
    <w:p w14:paraId="17A51109" w14:textId="56D5BCDF" w:rsidR="00753DB9" w:rsidRDefault="00753DB9" w:rsidP="00753DB9">
      <w:r>
        <w:t>}</w:t>
      </w:r>
    </w:p>
    <w:p w14:paraId="66BA7C48" w14:textId="1B3EB578" w:rsidR="00753DB9" w:rsidRDefault="00753DB9" w:rsidP="00CE5D05">
      <w:pPr>
        <w:pBdr>
          <w:bottom w:val="single" w:sz="6" w:space="1" w:color="auto"/>
        </w:pBdr>
      </w:pPr>
    </w:p>
    <w:p w14:paraId="55615EE4" w14:textId="77777777" w:rsidR="00753DB9" w:rsidRDefault="00753DB9" w:rsidP="00CE5D05"/>
    <w:p w14:paraId="337772EC" w14:textId="135734E9" w:rsidR="00753DB9" w:rsidRDefault="00753DB9" w:rsidP="00CE5D05">
      <w:r>
        <w:t>35.</w:t>
      </w:r>
    </w:p>
    <w:p w14:paraId="1395984D" w14:textId="6D008AA7" w:rsidR="00753DB9" w:rsidRDefault="00753DB9" w:rsidP="00CE5D05"/>
    <w:p w14:paraId="6F9C338E" w14:textId="77777777" w:rsidR="00753DB9" w:rsidRDefault="00753DB9" w:rsidP="00753DB9">
      <w:r>
        <w:t>#include &lt;iostream&gt;</w:t>
      </w:r>
    </w:p>
    <w:p w14:paraId="48D409DA" w14:textId="0A2F72B1" w:rsidR="00753DB9" w:rsidRDefault="00753DB9" w:rsidP="00753DB9">
      <w:r>
        <w:t xml:space="preserve">using name space </w:t>
      </w:r>
      <w:proofErr w:type="spellStart"/>
      <w:r>
        <w:t>sts</w:t>
      </w:r>
      <w:proofErr w:type="spellEnd"/>
      <w:r>
        <w:t>;</w:t>
      </w:r>
    </w:p>
    <w:p w14:paraId="48D409DA" w14:textId="0A2F72B1" w:rsidR="00753DB9" w:rsidRDefault="00753DB9" w:rsidP="00753DB9">
      <w:r>
        <w:t xml:space="preserve">int </w:t>
      </w:r>
      <w:proofErr w:type="gramStart"/>
      <w:r>
        <w:t>main(</w:t>
      </w:r>
      <w:proofErr w:type="gramEnd"/>
      <w:r>
        <w:t>)</w:t>
      </w:r>
    </w:p>
    <w:p w14:paraId="48D409DA" w14:textId="0A2F72B1" w:rsidR="00753DB9" w:rsidRDefault="00753DB9" w:rsidP="00753DB9">
      <w:r>
        <w:t>{</w:t>
      </w:r>
    </w:p>
    <w:p w14:paraId="48D409DA" w14:textId="0A2F72B1" w:rsidR="00753DB9" w:rsidRDefault="00753DB9" w:rsidP="00753DB9">
      <w:r>
        <w:t>int count;</w:t>
      </w:r>
    </w:p>
    <w:p w14:paraId="48D409DA" w14:textId="0A2F72B1" w:rsidR="00753DB9" w:rsidRDefault="00753DB9" w:rsidP="00753DB9">
      <w:r>
        <w:t>for(count=</w:t>
      </w:r>
      <w:proofErr w:type="gramStart"/>
      <w:r>
        <w:t>0;count</w:t>
      </w:r>
      <w:proofErr w:type="gramEnd"/>
      <w:r>
        <w:t>&lt;50;count++)</w:t>
      </w:r>
    </w:p>
    <w:p w14:paraId="48D409DA" w14:textId="0A2F72B1" w:rsidR="00753DB9" w:rsidRDefault="00753DB9" w:rsidP="00753DB9">
      <w:r>
        <w:t>{</w:t>
      </w:r>
    </w:p>
    <w:p w14:paraId="48D409DA" w14:textId="0A2F72B1" w:rsidR="00753DB9" w:rsidRDefault="00753DB9" w:rsidP="00753DB9">
      <w:proofErr w:type="spellStart"/>
      <w:r>
        <w:t>cout</w:t>
      </w:r>
      <w:proofErr w:type="spellEnd"/>
      <w:r>
        <w:t>&lt;&lt;"count is"&lt;&lt;count&lt;&lt;</w:t>
      </w:r>
      <w:proofErr w:type="spellStart"/>
      <w:r>
        <w:t>endl</w:t>
      </w:r>
      <w:proofErr w:type="spellEnd"/>
      <w:r>
        <w:t>;</w:t>
      </w:r>
    </w:p>
    <w:p w14:paraId="48D409DA" w14:textId="0A2F72B1" w:rsidR="00753DB9" w:rsidRDefault="00753DB9" w:rsidP="00753DB9">
      <w:r>
        <w:t>}</w:t>
      </w:r>
    </w:p>
    <w:p w14:paraId="48D409DA" w14:textId="0A2F72B1" w:rsidR="00753DB9" w:rsidRDefault="00753DB9" w:rsidP="00753DB9">
      <w:r>
        <w:t>return0;</w:t>
      </w:r>
    </w:p>
    <w:p w14:paraId="48D409DA" w14:textId="0A2F72B1" w:rsidR="00753DB9" w:rsidRDefault="00753DB9" w:rsidP="00753DB9">
      <w:pPr>
        <w:rPr>
          <w:rtl/>
        </w:rPr>
      </w:pPr>
      <w:r>
        <w:t>}</w:t>
      </w:r>
    </w:p>
    <w:p w14:paraId="594FAD4B" w14:textId="60B7EA8A" w:rsidR="00753DB9" w:rsidRDefault="00753DB9" w:rsidP="00753DB9">
      <w:pPr>
        <w:rPr>
          <w:rtl/>
        </w:rPr>
      </w:pPr>
    </w:p>
    <w:p w14:paraId="0AAD973D" w14:textId="138231F0" w:rsidR="00753DB9" w:rsidRDefault="00753DB9" w:rsidP="00753DB9"/>
    <w:p w14:paraId="04C28741" w14:textId="77777777" w:rsidR="00753DB9" w:rsidRDefault="00753DB9" w:rsidP="00753DB9">
      <w:pPr>
        <w:rPr>
          <w:rtl/>
        </w:rPr>
      </w:pPr>
    </w:p>
    <w:p w14:paraId="5D31B82C" w14:textId="2242994D" w:rsidR="00753DB9" w:rsidRDefault="00753DB9" w:rsidP="00753DB9">
      <w:r>
        <w:lastRenderedPageBreak/>
        <w:t>36.</w:t>
      </w:r>
    </w:p>
    <w:p w14:paraId="6FFFE028" w14:textId="46475FC8" w:rsidR="00753DB9" w:rsidRDefault="00753DB9" w:rsidP="00753DB9"/>
    <w:p w14:paraId="3B32623C" w14:textId="77777777" w:rsidR="00753DB9" w:rsidRDefault="00753DB9" w:rsidP="00753DB9">
      <w:pPr>
        <w:rPr>
          <w:rtl/>
        </w:rPr>
      </w:pPr>
    </w:p>
    <w:p w14:paraId="7CC456BE" w14:textId="35BC12A4" w:rsidR="00753DB9" w:rsidRDefault="00753DB9" w:rsidP="00753DB9">
      <w:pPr>
        <w:rPr>
          <w:rFonts w:hint="cs"/>
        </w:rPr>
      </w:pPr>
    </w:p>
    <w:p w14:paraId="6F8DDC23" w14:textId="3043168A" w:rsidR="00CE5D05" w:rsidRDefault="00CE5D05" w:rsidP="00CE5D05"/>
    <w:p w14:paraId="18C46E4C" w14:textId="77777777" w:rsidR="00CE5D05" w:rsidRDefault="00CE5D05" w:rsidP="00CE5D05"/>
    <w:p w14:paraId="19B61769" w14:textId="79ACD6AE" w:rsidR="00CE5D05" w:rsidRDefault="00CE5D05" w:rsidP="00CE5D05"/>
    <w:p w14:paraId="76B4D29C" w14:textId="35CB6B88" w:rsidR="00CE5D05" w:rsidRDefault="00CE5D05" w:rsidP="00CE5D05"/>
    <w:p w14:paraId="57E90C9B" w14:textId="22958C19" w:rsidR="00753DB9" w:rsidRDefault="00753DB9" w:rsidP="00CE5D05"/>
    <w:p w14:paraId="5E2C633D" w14:textId="67E7F1ED" w:rsidR="00753DB9" w:rsidRDefault="00753DB9" w:rsidP="00CE5D05"/>
    <w:p w14:paraId="4838F7F9" w14:textId="4C8DF45B" w:rsidR="00753DB9" w:rsidRDefault="00753DB9" w:rsidP="00CE5D05"/>
    <w:p w14:paraId="7CE42C49" w14:textId="5883D591" w:rsidR="00753DB9" w:rsidRDefault="00753DB9" w:rsidP="00CE5D05"/>
    <w:p w14:paraId="54A50EFD" w14:textId="5B3CEEA7" w:rsidR="00753DB9" w:rsidRDefault="00753DB9" w:rsidP="00CE5D05"/>
    <w:p w14:paraId="4B9C6857" w14:textId="4A5BAC1E" w:rsidR="00753DB9" w:rsidRDefault="00753DB9" w:rsidP="00CE5D05"/>
    <w:p w14:paraId="39E6E4EC" w14:textId="69E90C65" w:rsidR="00753DB9" w:rsidRDefault="00753DB9" w:rsidP="00CE5D05"/>
    <w:p w14:paraId="2C8D76A7" w14:textId="4A0DB717" w:rsidR="00753DB9" w:rsidRDefault="00753DB9" w:rsidP="00CE5D05"/>
    <w:p w14:paraId="0B35BFB5" w14:textId="280827C5" w:rsidR="00753DB9" w:rsidRDefault="00753DB9" w:rsidP="00CE5D05"/>
    <w:p w14:paraId="5BEA8010" w14:textId="4E3FDB4D" w:rsidR="00753DB9" w:rsidRDefault="00753DB9" w:rsidP="00CE5D05"/>
    <w:p w14:paraId="02CCEB9F" w14:textId="0A77F3A7" w:rsidR="00753DB9" w:rsidRDefault="00753DB9" w:rsidP="00CE5D05">
      <w:pPr>
        <w:pBdr>
          <w:bottom w:val="single" w:sz="6" w:space="1" w:color="auto"/>
        </w:pBdr>
      </w:pPr>
    </w:p>
    <w:p w14:paraId="7A58D489" w14:textId="3CDE8A2D" w:rsidR="00753DB9" w:rsidRDefault="00753DB9" w:rsidP="00CE5D05"/>
    <w:p w14:paraId="4067A44F" w14:textId="3F76F824" w:rsidR="00753DB9" w:rsidRDefault="00753DB9" w:rsidP="00CE5D05">
      <w:r>
        <w:t>37.</w:t>
      </w:r>
    </w:p>
    <w:p w14:paraId="521A42C3" w14:textId="548009D5" w:rsidR="00753DB9" w:rsidRDefault="00753DB9" w:rsidP="00CE5D05"/>
    <w:p w14:paraId="4F0605CC" w14:textId="6B29DA1D" w:rsidR="00753DB9" w:rsidRDefault="00753DB9" w:rsidP="00753DB9">
      <w:r>
        <w:t>#include &lt;iostream&gt;</w:t>
      </w:r>
    </w:p>
    <w:p w14:paraId="4F0605CC" w14:textId="6B29DA1D" w:rsidR="00753DB9" w:rsidRDefault="00753DB9" w:rsidP="00753DB9">
      <w:r>
        <w:t>#include &lt;</w:t>
      </w:r>
      <w:proofErr w:type="spellStart"/>
      <w:r>
        <w:t>fstream</w:t>
      </w:r>
      <w:proofErr w:type="spellEnd"/>
      <w:r>
        <w:t>&gt;</w:t>
      </w:r>
    </w:p>
    <w:p w14:paraId="4F0605CC" w14:textId="6B29DA1D" w:rsidR="00753DB9" w:rsidRDefault="00753DB9" w:rsidP="00753DB9">
      <w:r>
        <w:t>using namespace std;</w:t>
      </w:r>
    </w:p>
    <w:p w14:paraId="4F0605CC" w14:textId="6B29DA1D" w:rsidR="00753DB9" w:rsidRDefault="00753DB9" w:rsidP="00753DB9"/>
    <w:p w14:paraId="4F0605CC" w14:textId="6B29DA1D" w:rsidR="00753DB9" w:rsidRDefault="00753DB9" w:rsidP="00753DB9">
      <w:r>
        <w:t>int main () {</w:t>
      </w:r>
    </w:p>
    <w:p w14:paraId="4F0605CC" w14:textId="6B29DA1D" w:rsidR="00753DB9" w:rsidRDefault="00753DB9" w:rsidP="00753DB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0605CC" w14:textId="6B29DA1D" w:rsidR="00753DB9" w:rsidRDefault="00753DB9" w:rsidP="00753DB9">
      <w:r>
        <w:t xml:space="preserve">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outtfile</w:t>
      </w:r>
      <w:proofErr w:type="spellEnd"/>
      <w:r>
        <w:t xml:space="preserve">; </w:t>
      </w:r>
    </w:p>
    <w:p w14:paraId="4F0605CC" w14:textId="6B29DA1D" w:rsidR="00753DB9" w:rsidRDefault="00753DB9" w:rsidP="00753DB9">
      <w:r>
        <w:t xml:space="preserve"> </w:t>
      </w:r>
      <w:proofErr w:type="spellStart"/>
      <w:proofErr w:type="gramStart"/>
      <w:r>
        <w:t>outtfile.open</w:t>
      </w:r>
      <w:proofErr w:type="spellEnd"/>
      <w:proofErr w:type="gramEnd"/>
      <w:r>
        <w:t>("numbers.txt");</w:t>
      </w:r>
    </w:p>
    <w:p w14:paraId="4F0605CC" w14:textId="6B29DA1D" w:rsidR="00753DB9" w:rsidRDefault="00753DB9" w:rsidP="00753DB9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</w:t>
      </w:r>
    </w:p>
    <w:p w14:paraId="4F0605CC" w14:textId="6B29DA1D" w:rsidR="00753DB9" w:rsidRDefault="00753DB9" w:rsidP="00753DB9">
      <w:r>
        <w:t xml:space="preserve"> </w:t>
      </w:r>
      <w:proofErr w:type="spellStart"/>
      <w:r>
        <w:t>outtfile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"";</w:t>
      </w:r>
    </w:p>
    <w:p w14:paraId="4F0605CC" w14:textId="6B29DA1D" w:rsidR="00753DB9" w:rsidRDefault="00753DB9" w:rsidP="00753DB9">
      <w:r>
        <w:t xml:space="preserve"> </w:t>
      </w:r>
      <w:proofErr w:type="spellStart"/>
      <w:proofErr w:type="gramStart"/>
      <w:r>
        <w:t>outtfile.close</w:t>
      </w:r>
      <w:proofErr w:type="spellEnd"/>
      <w:proofErr w:type="gramEnd"/>
      <w:r>
        <w:t>();</w:t>
      </w:r>
    </w:p>
    <w:p w14:paraId="4F0605CC" w14:textId="6B29DA1D" w:rsidR="00753DB9" w:rsidRDefault="00753DB9" w:rsidP="00753DB9">
      <w:r>
        <w:t xml:space="preserve">  return </w:t>
      </w:r>
      <w:proofErr w:type="gramStart"/>
      <w:r>
        <w:t>0 ;</w:t>
      </w:r>
      <w:proofErr w:type="gramEnd"/>
      <w:r>
        <w:t xml:space="preserve"> </w:t>
      </w:r>
    </w:p>
    <w:p w14:paraId="4F0605CC" w14:textId="6B29DA1D" w:rsidR="00753DB9" w:rsidRDefault="00753DB9" w:rsidP="00753DB9">
      <w:pPr>
        <w:pBdr>
          <w:bottom w:val="single" w:sz="6" w:space="1" w:color="auto"/>
        </w:pBdr>
      </w:pPr>
      <w:r>
        <w:t>}</w:t>
      </w:r>
    </w:p>
    <w:p w14:paraId="628C9A43" w14:textId="4706E491" w:rsidR="006F18D9" w:rsidRDefault="006F18D9" w:rsidP="00753DB9"/>
    <w:p w14:paraId="6E7B5B8D" w14:textId="20369D85" w:rsidR="006F18D9" w:rsidRDefault="006F18D9" w:rsidP="00753DB9">
      <w:r>
        <w:t>39.</w:t>
      </w:r>
    </w:p>
    <w:p w14:paraId="6A45C099" w14:textId="10FA90CA" w:rsidR="006F18D9" w:rsidRDefault="006F18D9" w:rsidP="00753DB9"/>
    <w:p w14:paraId="77915BBD" w14:textId="1E795102" w:rsidR="006F18D9" w:rsidRDefault="006F18D9" w:rsidP="00753DB9"/>
    <w:p w14:paraId="2F256A35" w14:textId="49683ABC" w:rsidR="006F18D9" w:rsidRDefault="006F18D9" w:rsidP="00753DB9"/>
    <w:p w14:paraId="3EA22313" w14:textId="6D287581" w:rsidR="006F18D9" w:rsidRDefault="006F18D9" w:rsidP="00753DB9"/>
    <w:p w14:paraId="4430BB64" w14:textId="1C91C9F7" w:rsidR="006F18D9" w:rsidRDefault="006F18D9" w:rsidP="00753DB9"/>
    <w:p w14:paraId="1FFDCC05" w14:textId="668893A3" w:rsidR="006F18D9" w:rsidRDefault="006F18D9" w:rsidP="00753DB9"/>
    <w:p w14:paraId="2094BA6B" w14:textId="04C06B6C" w:rsidR="006F18D9" w:rsidRDefault="006F18D9" w:rsidP="00753DB9"/>
    <w:p w14:paraId="64E5CBD3" w14:textId="5EC94354" w:rsidR="006F18D9" w:rsidRDefault="006F18D9" w:rsidP="00753DB9"/>
    <w:p w14:paraId="6A28DA02" w14:textId="3C407F87" w:rsidR="006F18D9" w:rsidRDefault="006F18D9" w:rsidP="00753DB9"/>
    <w:p w14:paraId="6BE3968D" w14:textId="1513965D" w:rsidR="006F18D9" w:rsidRDefault="006F18D9" w:rsidP="00753DB9"/>
    <w:p w14:paraId="2B7C1A12" w14:textId="5300E56D" w:rsidR="006F18D9" w:rsidRDefault="006F18D9" w:rsidP="00753DB9"/>
    <w:p w14:paraId="05EC2063" w14:textId="44DC823F" w:rsidR="006F18D9" w:rsidRDefault="006F18D9" w:rsidP="006F18D9">
      <w:r>
        <w:lastRenderedPageBreak/>
        <w:t>40.</w:t>
      </w:r>
    </w:p>
    <w:p w14:paraId="5A7D7DC2" w14:textId="1B4E5146" w:rsidR="006F18D9" w:rsidRDefault="006F18D9" w:rsidP="006F18D9"/>
    <w:p w14:paraId="7D06433B" w14:textId="77777777" w:rsidR="006F18D9" w:rsidRDefault="006F18D9" w:rsidP="006F18D9">
      <w:pPr>
        <w:rPr>
          <w:rtl/>
        </w:rPr>
      </w:pPr>
      <w:bookmarkStart w:id="0" w:name="_GoBack"/>
      <w:bookmarkEnd w:id="0"/>
    </w:p>
    <w:sectPr w:rsidR="006F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05"/>
    <w:rsid w:val="00645252"/>
    <w:rsid w:val="006D3D74"/>
    <w:rsid w:val="006F18D9"/>
    <w:rsid w:val="00753DB9"/>
    <w:rsid w:val="00807ED6"/>
    <w:rsid w:val="0083569A"/>
    <w:rsid w:val="00A9204E"/>
    <w:rsid w:val="00C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C0D6F"/>
  <w15:chartTrackingRefBased/>
  <w15:docId w15:val="{E74BC345-4728-42BE-AE3B-024FCE9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59B09BB3-694F-4AE5-9FC2-9D5BEDF6BEBD%7d\%7b2DB754F3-E552-4C36-957E-C08F2BEAA48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{2DB754F3-E552-4C36-957E-C08F2BEAA489}tf02786999</Template>
  <TotalTime>379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2020-03-31T05:48:00Z</dcterms:created>
  <dcterms:modified xsi:type="dcterms:W3CDTF">2020-03-31T19:48:00Z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