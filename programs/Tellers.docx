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3174" w14:textId="7CC05F7C" w:rsidR="00A9204E" w:rsidRPr="00E7294C" w:rsidRDefault="00E7294C">
      <w:pPr>
        <w:rPr>
          <w:b/>
          <w:bCs/>
          <w:sz w:val="26"/>
          <w:szCs w:val="26"/>
        </w:rPr>
      </w:pPr>
      <w:bookmarkStart w:id="0" w:name="_GoBack"/>
      <w:r>
        <w:rPr>
          <w:rFonts w:ascii="Algerian" w:hAnsi="Algeri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1FEA6C" wp14:editId="20D50106">
            <wp:simplePos x="0" y="0"/>
            <wp:positionH relativeFrom="margin">
              <wp:posOffset>3838575</wp:posOffset>
            </wp:positionH>
            <wp:positionV relativeFrom="paragraph">
              <wp:posOffset>-581025</wp:posOffset>
            </wp:positionV>
            <wp:extent cx="1676400" cy="13023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675" cy="1305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E7294C">
        <w:rPr>
          <w:b/>
          <w:bCs/>
          <w:sz w:val="26"/>
          <w:szCs w:val="26"/>
        </w:rPr>
        <w:t xml:space="preserve">Student </w:t>
      </w:r>
      <w:proofErr w:type="gramStart"/>
      <w:r w:rsidRPr="00E7294C">
        <w:rPr>
          <w:b/>
          <w:bCs/>
          <w:sz w:val="26"/>
          <w:szCs w:val="26"/>
        </w:rPr>
        <w:t>name :</w:t>
      </w:r>
      <w:proofErr w:type="gramEnd"/>
      <w:r w:rsidRPr="00E7294C">
        <w:rPr>
          <w:b/>
          <w:bCs/>
          <w:sz w:val="26"/>
          <w:szCs w:val="26"/>
        </w:rPr>
        <w:t xml:space="preserve"> Rahaf Mansour</w:t>
      </w:r>
    </w:p>
    <w:p w14:paraId="0753D8EA" w14:textId="2549DCFD" w:rsidR="00E7294C" w:rsidRPr="00E7294C" w:rsidRDefault="00E7294C">
      <w:pPr>
        <w:rPr>
          <w:b/>
          <w:bCs/>
          <w:sz w:val="26"/>
          <w:szCs w:val="26"/>
        </w:rPr>
      </w:pPr>
      <w:r w:rsidRPr="00E7294C">
        <w:rPr>
          <w:b/>
          <w:bCs/>
          <w:sz w:val="26"/>
          <w:szCs w:val="26"/>
        </w:rPr>
        <w:t xml:space="preserve">Student </w:t>
      </w:r>
      <w:proofErr w:type="gramStart"/>
      <w:r w:rsidRPr="00E7294C">
        <w:rPr>
          <w:b/>
          <w:bCs/>
          <w:sz w:val="26"/>
          <w:szCs w:val="26"/>
        </w:rPr>
        <w:t># :</w:t>
      </w:r>
      <w:proofErr w:type="gramEnd"/>
      <w:r w:rsidRPr="00E7294C">
        <w:rPr>
          <w:b/>
          <w:bCs/>
          <w:sz w:val="26"/>
          <w:szCs w:val="26"/>
        </w:rPr>
        <w:t xml:space="preserve"> 21911303</w:t>
      </w:r>
    </w:p>
    <w:p w14:paraId="61DB52D9" w14:textId="191094B0" w:rsidR="00E7294C" w:rsidRPr="00E7294C" w:rsidRDefault="00E7294C">
      <w:pPr>
        <w:rPr>
          <w:b/>
          <w:bCs/>
          <w:sz w:val="26"/>
          <w:szCs w:val="26"/>
        </w:rPr>
      </w:pPr>
      <w:r w:rsidRPr="00E7294C">
        <w:rPr>
          <w:b/>
          <w:bCs/>
          <w:sz w:val="26"/>
          <w:szCs w:val="26"/>
        </w:rPr>
        <w:t>Post-lab 5</w:t>
      </w:r>
    </w:p>
    <w:p w14:paraId="25DFF9D2" w14:textId="1C7FBC91" w:rsidR="00E7294C" w:rsidRDefault="00E7294C">
      <w:pPr>
        <w:pBdr>
          <w:bottom w:val="single" w:sz="6" w:space="1" w:color="auto"/>
        </w:pBdr>
      </w:pPr>
    </w:p>
    <w:p w14:paraId="731B85B5" w14:textId="01E56FE9" w:rsidR="00E7294C" w:rsidRPr="00E7294C" w:rsidRDefault="00E7294C">
      <w:pPr>
        <w:rPr>
          <w:color w:val="833C0B" w:themeColor="accent2" w:themeShade="80"/>
        </w:rPr>
      </w:pPr>
    </w:p>
    <w:p w14:paraId="5A02FA8F" w14:textId="12C06CA8" w:rsidR="00E7294C" w:rsidRPr="00E7294C" w:rsidRDefault="00E7294C">
      <w:pPr>
        <w:rPr>
          <w:rFonts w:ascii="Bradley Hand ITC" w:hAnsi="Bradley Hand ITC"/>
          <w:b/>
          <w:bCs/>
          <w:color w:val="833C0B" w:themeColor="accent2" w:themeShade="80"/>
        </w:rPr>
      </w:pPr>
      <w:r w:rsidRPr="00E7294C">
        <w:rPr>
          <w:rFonts w:ascii="Bradley Hand ITC" w:hAnsi="Bradley Hand ITC"/>
          <w:b/>
          <w:bCs/>
          <w:color w:val="833C0B" w:themeColor="accent2" w:themeShade="80"/>
        </w:rPr>
        <w:t>/*</w:t>
      </w:r>
      <w:r w:rsidRPr="00E7294C">
        <w:rPr>
          <w:rFonts w:ascii="Bradley Hand ITC" w:hAnsi="Bradley Hand ITC"/>
          <w:b/>
          <w:bCs/>
          <w:color w:val="833C0B" w:themeColor="accent2" w:themeShade="80"/>
        </w:rPr>
        <w:t xml:space="preserve">Write a </w:t>
      </w:r>
      <w:proofErr w:type="gramStart"/>
      <w:r w:rsidRPr="00E7294C">
        <w:rPr>
          <w:rFonts w:ascii="Bradley Hand ITC" w:hAnsi="Bradley Hand ITC"/>
          <w:b/>
          <w:bCs/>
          <w:color w:val="833C0B" w:themeColor="accent2" w:themeShade="80"/>
        </w:rPr>
        <w:t>program  that</w:t>
      </w:r>
      <w:proofErr w:type="gramEnd"/>
      <w:r w:rsidRPr="00E7294C">
        <w:rPr>
          <w:rFonts w:ascii="Bradley Hand ITC" w:hAnsi="Bradley Hand ITC"/>
          <w:b/>
          <w:bCs/>
          <w:color w:val="833C0B" w:themeColor="accent2" w:themeShade="80"/>
        </w:rPr>
        <w:t xml:space="preserve"> prompts  the user  for the number of tellers  at Nation’s Bank  in </w:t>
      </w:r>
      <w:proofErr w:type="spellStart"/>
      <w:r w:rsidRPr="00E7294C">
        <w:rPr>
          <w:rFonts w:ascii="Bradley Hand ITC" w:hAnsi="Bradley Hand ITC"/>
          <w:b/>
          <w:bCs/>
          <w:color w:val="833C0B" w:themeColor="accent2" w:themeShade="80"/>
        </w:rPr>
        <w:t>Hyatesville</w:t>
      </w:r>
      <w:proofErr w:type="spellEnd"/>
      <w:r w:rsidRPr="00E7294C">
        <w:rPr>
          <w:rFonts w:ascii="Bradley Hand ITC" w:hAnsi="Bradley Hand ITC"/>
          <w:b/>
          <w:bCs/>
          <w:color w:val="833C0B" w:themeColor="accent2" w:themeShade="80"/>
        </w:rPr>
        <w:t xml:space="preserve"> that worked each  of the last three  years. For </w:t>
      </w:r>
      <w:proofErr w:type="gramStart"/>
      <w:r w:rsidRPr="00E7294C">
        <w:rPr>
          <w:rFonts w:ascii="Bradley Hand ITC" w:hAnsi="Bradley Hand ITC"/>
          <w:b/>
          <w:bCs/>
          <w:color w:val="833C0B" w:themeColor="accent2" w:themeShade="80"/>
        </w:rPr>
        <w:t>each  worker</w:t>
      </w:r>
      <w:proofErr w:type="gramEnd"/>
      <w:r w:rsidRPr="00E7294C">
        <w:rPr>
          <w:rFonts w:ascii="Bradley Hand ITC" w:hAnsi="Bradley Hand ITC"/>
          <w:b/>
          <w:bCs/>
          <w:color w:val="833C0B" w:themeColor="accent2" w:themeShade="80"/>
        </w:rPr>
        <w:t xml:space="preserve"> the program  should  ask for the number of days  out sick for each  of the last three  years. The </w:t>
      </w:r>
      <w:proofErr w:type="gramStart"/>
      <w:r w:rsidRPr="00E7294C">
        <w:rPr>
          <w:rFonts w:ascii="Bradley Hand ITC" w:hAnsi="Bradley Hand ITC"/>
          <w:b/>
          <w:bCs/>
          <w:color w:val="833C0B" w:themeColor="accent2" w:themeShade="80"/>
        </w:rPr>
        <w:t>output  should</w:t>
      </w:r>
      <w:proofErr w:type="gramEnd"/>
      <w:r w:rsidRPr="00E7294C">
        <w:rPr>
          <w:rFonts w:ascii="Bradley Hand ITC" w:hAnsi="Bradley Hand ITC"/>
          <w:b/>
          <w:bCs/>
          <w:color w:val="833C0B" w:themeColor="accent2" w:themeShade="80"/>
        </w:rPr>
        <w:t xml:space="preserve">  provide the number of tellers  and the total number of days  missed  by all the tellers  over the last three  years.</w:t>
      </w:r>
      <w:r w:rsidRPr="00E7294C">
        <w:rPr>
          <w:rFonts w:ascii="Bradley Hand ITC" w:hAnsi="Bradley Hand ITC"/>
          <w:b/>
          <w:bCs/>
          <w:color w:val="833C0B" w:themeColor="accent2" w:themeShade="80"/>
        </w:rPr>
        <w:t>*/</w:t>
      </w:r>
    </w:p>
    <w:p w14:paraId="7B153515" w14:textId="77A24E7A" w:rsidR="00E7294C" w:rsidRDefault="00E7294C">
      <w:pPr>
        <w:rPr>
          <w:rFonts w:ascii="Bradley Hand ITC" w:hAnsi="Bradley Hand ITC"/>
          <w:b/>
          <w:bCs/>
        </w:rPr>
      </w:pPr>
    </w:p>
    <w:p w14:paraId="28A9953C" w14:textId="77777777" w:rsidR="00E7294C" w:rsidRPr="00E7294C" w:rsidRDefault="00E7294C">
      <w:pPr>
        <w:rPr>
          <w:rFonts w:ascii="Bradley Hand ITC" w:hAnsi="Bradley Hand ITC"/>
          <w:b/>
          <w:bCs/>
        </w:rPr>
      </w:pPr>
    </w:p>
    <w:p w14:paraId="20BC73F5" w14:textId="78B946AE" w:rsidR="00E7294C" w:rsidRDefault="00E7294C"/>
    <w:p w14:paraId="152AC414" w14:textId="77777777" w:rsidR="00E7294C" w:rsidRDefault="00E7294C" w:rsidP="00E7294C">
      <w:r>
        <w:t>#include&lt;iostream&gt;</w:t>
      </w:r>
    </w:p>
    <w:p w14:paraId="24B0E133" w14:textId="77777777" w:rsidR="00E7294C" w:rsidRDefault="00E7294C" w:rsidP="00E7294C">
      <w:r>
        <w:t>using namespace std;</w:t>
      </w:r>
    </w:p>
    <w:p w14:paraId="30BC2244" w14:textId="77777777" w:rsidR="00E7294C" w:rsidRDefault="00E7294C" w:rsidP="00E7294C">
      <w:r>
        <w:t>const int YEAR_NUM = 3;</w:t>
      </w:r>
    </w:p>
    <w:p w14:paraId="3C7B6225" w14:textId="77777777" w:rsidR="00E7294C" w:rsidRDefault="00E7294C" w:rsidP="00E7294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470FE4E" w14:textId="77777777" w:rsidR="00E7294C" w:rsidRDefault="00E7294C" w:rsidP="00E7294C">
      <w:r>
        <w:t>{</w:t>
      </w:r>
    </w:p>
    <w:p w14:paraId="5DD8E082" w14:textId="77777777" w:rsidR="00E7294C" w:rsidRDefault="00E7294C" w:rsidP="00E7294C">
      <w:r>
        <w:tab/>
      </w:r>
      <w:proofErr w:type="gramStart"/>
      <w:r>
        <w:t xml:space="preserve">int  </w:t>
      </w:r>
      <w:proofErr w:type="spellStart"/>
      <w:r>
        <w:t>tellers</w:t>
      </w:r>
      <w:proofErr w:type="gramEnd"/>
      <w:r>
        <w:t>_num</w:t>
      </w:r>
      <w:proofErr w:type="spellEnd"/>
      <w:r>
        <w:t xml:space="preserve"> , teller , year; </w:t>
      </w:r>
    </w:p>
    <w:p w14:paraId="6429C3D3" w14:textId="77777777" w:rsidR="00E7294C" w:rsidRDefault="00E7294C" w:rsidP="00E7294C">
      <w:r>
        <w:tab/>
        <w:t xml:space="preserve">int total = </w:t>
      </w:r>
      <w:proofErr w:type="gramStart"/>
      <w:r>
        <w:t>0 ,</w:t>
      </w:r>
      <w:proofErr w:type="gramEnd"/>
      <w:r>
        <w:t xml:space="preserve"> </w:t>
      </w:r>
      <w:proofErr w:type="spellStart"/>
      <w:r>
        <w:t>days_missed</w:t>
      </w:r>
      <w:proofErr w:type="spellEnd"/>
      <w:r>
        <w:t>;</w:t>
      </w:r>
    </w:p>
    <w:p w14:paraId="314A655F" w14:textId="77777777" w:rsidR="00E7294C" w:rsidRDefault="00E7294C" w:rsidP="00E7294C">
      <w:r>
        <w:tab/>
      </w:r>
    </w:p>
    <w:p w14:paraId="0E1FC0AF" w14:textId="77777777" w:rsidR="00E7294C" w:rsidRDefault="00E7294C" w:rsidP="00E7294C">
      <w:r>
        <w:tab/>
      </w:r>
      <w:proofErr w:type="spellStart"/>
      <w:r>
        <w:t>cout</w:t>
      </w:r>
      <w:proofErr w:type="spellEnd"/>
      <w:r>
        <w:t xml:space="preserve"> &lt;&lt; "\n\n Enter the number of tellers at Nations Bank in </w:t>
      </w:r>
      <w:proofErr w:type="spellStart"/>
      <w:r>
        <w:t>Hyatesville</w:t>
      </w:r>
      <w:proofErr w:type="spellEnd"/>
      <w:r>
        <w:t>";</w:t>
      </w:r>
    </w:p>
    <w:p w14:paraId="732FC4E0" w14:textId="77777777" w:rsidR="00E7294C" w:rsidRDefault="00E7294C" w:rsidP="00E7294C">
      <w:r>
        <w:tab/>
      </w:r>
      <w:proofErr w:type="spellStart"/>
      <w:r>
        <w:t>cout</w:t>
      </w:r>
      <w:proofErr w:type="spellEnd"/>
      <w:r>
        <w:t xml:space="preserve"> &lt;&lt; "\n who worked each of the last three years:  ";</w:t>
      </w:r>
    </w:p>
    <w:p w14:paraId="0AA0B446" w14:textId="77777777" w:rsidR="00E7294C" w:rsidRDefault="00E7294C" w:rsidP="00E7294C">
      <w:r>
        <w:tab/>
      </w:r>
    </w:p>
    <w:p w14:paraId="52308E50" w14:textId="77777777" w:rsidR="00E7294C" w:rsidRDefault="00E7294C" w:rsidP="00E7294C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tellers_num</w:t>
      </w:r>
      <w:proofErr w:type="spellEnd"/>
      <w:r>
        <w:t>;</w:t>
      </w:r>
    </w:p>
    <w:p w14:paraId="2BD06556" w14:textId="77777777" w:rsidR="00E7294C" w:rsidRDefault="00E7294C" w:rsidP="00E7294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CC58A6" w14:textId="77777777" w:rsidR="00E7294C" w:rsidRDefault="00E7294C" w:rsidP="00E7294C">
      <w:r>
        <w:t xml:space="preserve">    for (teller=</w:t>
      </w:r>
      <w:proofErr w:type="gramStart"/>
      <w:r>
        <w:t>1 ;</w:t>
      </w:r>
      <w:proofErr w:type="gramEnd"/>
      <w:r>
        <w:t xml:space="preserve"> teller &lt;= </w:t>
      </w:r>
      <w:proofErr w:type="spellStart"/>
      <w:r>
        <w:t>tellers_num</w:t>
      </w:r>
      <w:proofErr w:type="spellEnd"/>
      <w:r>
        <w:t xml:space="preserve"> ; teller++){</w:t>
      </w:r>
    </w:p>
    <w:p w14:paraId="5E71D249" w14:textId="77777777" w:rsidR="00E7294C" w:rsidRDefault="00E7294C" w:rsidP="00E7294C">
      <w:r>
        <w:t xml:space="preserve">    </w:t>
      </w:r>
      <w:r>
        <w:tab/>
      </w:r>
    </w:p>
    <w:p w14:paraId="4F9D2FA2" w14:textId="77777777" w:rsidR="00E7294C" w:rsidRDefault="00E7294C" w:rsidP="00E7294C">
      <w:r>
        <w:t xml:space="preserve">    </w:t>
      </w:r>
      <w:r>
        <w:tab/>
        <w:t xml:space="preserve">for (year = </w:t>
      </w:r>
      <w:proofErr w:type="gramStart"/>
      <w:r>
        <w:t>1 ;</w:t>
      </w:r>
      <w:proofErr w:type="gramEnd"/>
      <w:r>
        <w:t xml:space="preserve"> year &lt;= YEAR_NUM ; year++){</w:t>
      </w:r>
    </w:p>
    <w:p w14:paraId="5C393005" w14:textId="77777777" w:rsidR="00E7294C" w:rsidRDefault="00E7294C" w:rsidP="00E7294C">
      <w:r>
        <w:t xml:space="preserve">    </w:t>
      </w:r>
      <w:r>
        <w:tab/>
      </w:r>
      <w:r>
        <w:tab/>
      </w:r>
    </w:p>
    <w:p w14:paraId="18F40550" w14:textId="77777777" w:rsidR="00E7294C" w:rsidRDefault="00E7294C" w:rsidP="00E7294C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 How many days was teller " &lt;&lt; teller &lt;&lt; " out sick during year " &lt;&lt; year &lt;&lt; "?  \t</w:t>
      </w:r>
      <w:proofErr w:type="gramStart"/>
      <w:r>
        <w:t>" ;</w:t>
      </w:r>
      <w:proofErr w:type="gramEnd"/>
    </w:p>
    <w:p w14:paraId="647C8B34" w14:textId="77777777" w:rsidR="00E7294C" w:rsidRDefault="00E7294C" w:rsidP="00E7294C">
      <w:r>
        <w:t xml:space="preserve">    </w:t>
      </w:r>
      <w:r>
        <w:tab/>
      </w:r>
    </w:p>
    <w:p w14:paraId="18F52C20" w14:textId="77777777" w:rsidR="00E7294C" w:rsidRDefault="00E7294C" w:rsidP="00E7294C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days_missed</w:t>
      </w:r>
      <w:proofErr w:type="spellEnd"/>
      <w:r>
        <w:t xml:space="preserve">;   </w:t>
      </w:r>
    </w:p>
    <w:p w14:paraId="10AA8020" w14:textId="77777777" w:rsidR="00E7294C" w:rsidRDefault="00E7294C" w:rsidP="00E7294C">
      <w:r>
        <w:t xml:space="preserve">    </w:t>
      </w:r>
      <w:r>
        <w:tab/>
      </w:r>
    </w:p>
    <w:p w14:paraId="7801FD73" w14:textId="77777777" w:rsidR="00E7294C" w:rsidRDefault="00E7294C" w:rsidP="00E7294C">
      <w:r>
        <w:tab/>
      </w:r>
      <w:r>
        <w:tab/>
      </w:r>
      <w:r>
        <w:tab/>
        <w:t xml:space="preserve">total = total + </w:t>
      </w:r>
      <w:proofErr w:type="spellStart"/>
      <w:r>
        <w:t>days_missed</w:t>
      </w:r>
      <w:proofErr w:type="spellEnd"/>
      <w:r>
        <w:t>;</w:t>
      </w:r>
      <w:r>
        <w:tab/>
      </w:r>
    </w:p>
    <w:p w14:paraId="7F651CF5" w14:textId="77777777" w:rsidR="00E7294C" w:rsidRDefault="00E7294C" w:rsidP="00E7294C">
      <w:r>
        <w:tab/>
        <w:t>}</w:t>
      </w:r>
    </w:p>
    <w:p w14:paraId="6514F0B1" w14:textId="77777777" w:rsidR="00E7294C" w:rsidRDefault="00E7294C" w:rsidP="00E7294C"/>
    <w:p w14:paraId="6F62A2B8" w14:textId="77777777" w:rsidR="00E7294C" w:rsidRDefault="00E7294C" w:rsidP="00E7294C">
      <w:r>
        <w:t>}</w:t>
      </w:r>
    </w:p>
    <w:p w14:paraId="360966AE" w14:textId="77777777" w:rsidR="00E7294C" w:rsidRDefault="00E7294C" w:rsidP="00E7294C">
      <w:r>
        <w:tab/>
      </w:r>
      <w:r>
        <w:tab/>
      </w:r>
      <w:proofErr w:type="spellStart"/>
      <w:r>
        <w:t>cout</w:t>
      </w:r>
      <w:proofErr w:type="spellEnd"/>
      <w:r>
        <w:t xml:space="preserve"> &lt;&lt; "\n\n The " &lt;&lt; </w:t>
      </w:r>
      <w:proofErr w:type="spellStart"/>
      <w:r>
        <w:t>tellers_num</w:t>
      </w:r>
      <w:proofErr w:type="spellEnd"/>
      <w:r>
        <w:t xml:space="preserve"> &lt;&lt; " tellers were out sick for a " &lt;&lt; total &lt;&lt; " days during the last 3 years."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21B4E22D" w14:textId="77777777" w:rsidR="00E7294C" w:rsidRDefault="00E7294C" w:rsidP="00E7294C"/>
    <w:p w14:paraId="33559E55" w14:textId="77777777" w:rsidR="00E7294C" w:rsidRDefault="00E7294C" w:rsidP="00E7294C">
      <w:r>
        <w:tab/>
        <w:t>return 0;</w:t>
      </w:r>
    </w:p>
    <w:p w14:paraId="76D988C1" w14:textId="76A7EF61" w:rsidR="00E7294C" w:rsidRDefault="00E7294C" w:rsidP="00E7294C">
      <w:r>
        <w:t>}</w:t>
      </w:r>
    </w:p>
    <w:sectPr w:rsidR="00E7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4C"/>
    <w:rsid w:val="00645252"/>
    <w:rsid w:val="006D3D74"/>
    <w:rsid w:val="0083569A"/>
    <w:rsid w:val="00A9204E"/>
    <w:rsid w:val="00E7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3BB83"/>
  <w15:chartTrackingRefBased/>
  <w15:docId w15:val="{0F4EFBFF-0507-42B2-96B7-28D6C9D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59B09BB3-694F-4AE5-9FC2-9D5BEDF6BEBD%7d\%7b2DB754F3-E552-4C36-957E-C08F2BEAA489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{2DB754F3-E552-4C36-957E-C08F2BEAA489}tf02786999</Template>
  <TotalTime>5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2020-04-01T19:10:00Z</dcterms:created>
  <dcterms:modified xsi:type="dcterms:W3CDTF">2020-04-01T19:16:00Z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